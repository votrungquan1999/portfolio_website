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D191D" w14:textId="77777777" w:rsidR="00A8085A" w:rsidRDefault="00A8085A" w:rsidP="00A8085A">
      <w:pPr>
        <w:spacing w:line="620" w:lineRule="exact"/>
        <w:ind w:left="1440" w:right="4930" w:firstLine="720"/>
        <w:jc w:val="right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b/>
          <w:position w:val="1"/>
          <w:sz w:val="52"/>
          <w:szCs w:val="52"/>
        </w:rPr>
        <w:t>Quan</w:t>
      </w:r>
      <w:r>
        <w:rPr>
          <w:rFonts w:ascii="Calibri" w:eastAsia="Calibri" w:hAnsi="Calibri" w:cs="Calibri"/>
          <w:b/>
          <w:spacing w:val="-13"/>
          <w:position w:val="1"/>
          <w:sz w:val="52"/>
          <w:szCs w:val="52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  <w:sz w:val="52"/>
          <w:szCs w:val="52"/>
        </w:rPr>
        <w:t>Vo</w:t>
      </w:r>
    </w:p>
    <w:p w14:paraId="590966C5" w14:textId="77777777" w:rsidR="00A8085A" w:rsidRDefault="00A8085A" w:rsidP="00A8085A">
      <w:pPr>
        <w:spacing w:before="6" w:line="240" w:lineRule="exact"/>
        <w:rPr>
          <w:sz w:val="24"/>
          <w:szCs w:val="24"/>
        </w:rPr>
      </w:pPr>
    </w:p>
    <w:p w14:paraId="58B877BF" w14:textId="77777777" w:rsidR="00A8085A" w:rsidRDefault="00A8085A" w:rsidP="00A8085A">
      <w:pPr>
        <w:spacing w:before="14"/>
        <w:ind w:left="125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Software   </w:t>
      </w:r>
      <w:r>
        <w:rPr>
          <w:rFonts w:ascii="Calibri" w:eastAsia="Calibri" w:hAnsi="Calibri" w:cs="Calibri"/>
          <w:b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Developer                                        </w:t>
      </w:r>
      <w:r>
        <w:rPr>
          <w:rFonts w:ascii="Calibri" w:eastAsia="Calibri" w:hAnsi="Calibri" w:cs="Calibri"/>
          <w:b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Student</w:t>
      </w:r>
      <w:r>
        <w:rPr>
          <w:rFonts w:ascii="Calibri" w:eastAsia="Calibri" w:hAnsi="Calibri" w:cs="Calibri"/>
          <w:b/>
          <w:spacing w:val="2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at</w:t>
      </w:r>
      <w:r>
        <w:rPr>
          <w:rFonts w:ascii="Calibri" w:eastAsia="Calibri" w:hAnsi="Calibri" w:cs="Calibri"/>
          <w:b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SUNY</w:t>
      </w:r>
      <w:r>
        <w:rPr>
          <w:rFonts w:ascii="Calibri" w:eastAsia="Calibri" w:hAnsi="Calibri" w:cs="Calibri"/>
          <w:b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Plattsburgh,</w:t>
      </w:r>
      <w:r>
        <w:rPr>
          <w:rFonts w:ascii="Calibri" w:eastAsia="Calibri" w:hAnsi="Calibri" w:cs="Calibri"/>
          <w:b/>
          <w:spacing w:val="38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New</w:t>
      </w:r>
      <w:r>
        <w:rPr>
          <w:rFonts w:ascii="Calibri" w:eastAsia="Calibri" w:hAnsi="Calibri" w:cs="Calibri"/>
          <w:b/>
          <w:spacing w:val="1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w w:val="103"/>
          <w:sz w:val="24"/>
          <w:szCs w:val="24"/>
        </w:rPr>
        <w:t>York</w:t>
      </w:r>
    </w:p>
    <w:p w14:paraId="37D6AE9B" w14:textId="77777777" w:rsidR="00A8085A" w:rsidRDefault="00A8085A" w:rsidP="00A8085A">
      <w:pPr>
        <w:spacing w:before="8" w:line="140" w:lineRule="exact"/>
        <w:rPr>
          <w:sz w:val="15"/>
          <w:szCs w:val="15"/>
        </w:rPr>
      </w:pPr>
    </w:p>
    <w:p w14:paraId="41F55071" w14:textId="77777777" w:rsidR="00A8085A" w:rsidRDefault="00A8085A" w:rsidP="00A8085A">
      <w:pPr>
        <w:tabs>
          <w:tab w:val="left" w:pos="720"/>
          <w:tab w:val="right" w:pos="10800"/>
        </w:tabs>
        <w:ind w:left="621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220B227" wp14:editId="6B5F6B37">
            <wp:simplePos x="0" y="0"/>
            <wp:positionH relativeFrom="column">
              <wp:posOffset>5861050</wp:posOffset>
            </wp:positionH>
            <wp:positionV relativeFrom="paragraph">
              <wp:posOffset>8890</wp:posOffset>
            </wp:positionV>
            <wp:extent cx="171450" cy="1714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6A1104C" wp14:editId="2BFAFC11">
            <wp:simplePos x="0" y="0"/>
            <wp:positionH relativeFrom="page">
              <wp:posOffset>3148965</wp:posOffset>
            </wp:positionH>
            <wp:positionV relativeFrom="paragraph">
              <wp:posOffset>18415</wp:posOffset>
            </wp:positionV>
            <wp:extent cx="180975" cy="18097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6A4E474" wp14:editId="0EDD0C89">
                <wp:simplePos x="0" y="0"/>
                <wp:positionH relativeFrom="page">
                  <wp:posOffset>365760</wp:posOffset>
                </wp:positionH>
                <wp:positionV relativeFrom="paragraph">
                  <wp:posOffset>316230</wp:posOffset>
                </wp:positionV>
                <wp:extent cx="7048500" cy="66675"/>
                <wp:effectExtent l="0" t="0" r="19050" b="285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48500" cy="66675"/>
                          <a:chOff x="0" y="0"/>
                          <a:chExt cx="11100" cy="105"/>
                        </a:xfrm>
                      </wpg:grpSpPr>
                      <wps:wsp>
                        <wps:cNvPr id="9" name="Freeform 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100" cy="105"/>
                          </a:xfrm>
                          <a:custGeom>
                            <a:avLst/>
                            <a:gdLst>
                              <a:gd name="T0" fmla="+- 0 576 576"/>
                              <a:gd name="T1" fmla="*/ T0 w 11100"/>
                              <a:gd name="T2" fmla="+- 0 498 498"/>
                              <a:gd name="T3" fmla="*/ 498 h 105"/>
                              <a:gd name="T4" fmla="+- 0 11676 576"/>
                              <a:gd name="T5" fmla="*/ T4 w 11100"/>
                              <a:gd name="T6" fmla="+- 0 603 498"/>
                              <a:gd name="T7" fmla="*/ 603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100" h="105">
                                <a:moveTo>
                                  <a:pt x="0" y="0"/>
                                </a:moveTo>
                                <a:lnTo>
                                  <a:pt x="11100" y="10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4A4A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C9AD9A" id="Group 5" o:spid="_x0000_s1026" style="position:absolute;margin-left:28.8pt;margin-top:24.9pt;width:555pt;height:5.25pt;z-index:-251656192;mso-position-horizontal-relative:page" coordsize="11100,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">
                <v:shape id="Freeform 16" o:spid="_x0000_s1027" style="position:absolute;width:11100;height:105;visibility:visible;mso-wrap-style:square;v-text-anchor:top" coordsize="11100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" path="m,l11100,105e" filled="f" strokecolor="#a4a4a4" strokeweight="1pt">
                  <v:path arrowok="t" o:connecttype="custom" o:connectlocs="0,498;11100,603" o:connectangles="0,0"/>
                </v:shape>
                <w10:wrap anchorx="page"/>
              </v:group>
            </w:pict>
          </mc:Fallback>
        </mc:AlternateContent>
      </w:r>
      <w:r>
        <w:rPr>
          <w:rFonts w:ascii="Calibri" w:eastAsia="Calibri" w:hAnsi="Calibri" w:cs="Calibri"/>
          <w:spacing w:val="-1"/>
          <w:sz w:val="22"/>
          <w:szCs w:val="22"/>
        </w:rPr>
        <w:tab/>
        <w:t xml:space="preserve"> </w:t>
      </w:r>
      <w:r>
        <w:rPr>
          <w:noProof/>
        </w:rPr>
        <w:drawing>
          <wp:inline distT="0" distB="0" distL="0" distR="0" wp14:anchorId="5136A7CE" wp14:editId="38D060FA">
            <wp:extent cx="152400" cy="15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pacing w:val="-1"/>
          <w:sz w:val="22"/>
          <w:szCs w:val="22"/>
        </w:rPr>
        <w:t>/</w:t>
      </w:r>
      <w:hyperlink r:id="rId8" w:history="1">
        <w:r w:rsidRPr="009A2B43">
          <w:rPr>
            <w:rStyle w:val="Hyperlink"/>
            <w:rFonts w:ascii="Calibri" w:eastAsia="Calibri" w:hAnsi="Calibri" w:cs="Calibri"/>
            <w:sz w:val="22"/>
            <w:szCs w:val="22"/>
          </w:rPr>
          <w:t>votrungquan1999</w:t>
        </w:r>
      </w:hyperlink>
      <w:r>
        <w:rPr>
          <w:rFonts w:ascii="Calibri" w:eastAsia="Calibri" w:hAnsi="Calibri" w:cs="Calibri"/>
          <w:sz w:val="22"/>
          <w:szCs w:val="22"/>
        </w:rPr>
        <w:t xml:space="preserve">                                           </w:t>
      </w:r>
      <w:hyperlink r:id="rId9" w:history="1">
        <w:r w:rsidRPr="00305E9D">
          <w:rPr>
            <w:rStyle w:val="Hyperlink"/>
            <w:rFonts w:ascii="Calibri" w:eastAsia="Calibri" w:hAnsi="Calibri" w:cs="Calibri"/>
            <w:w w:val="103"/>
            <w:sz w:val="22"/>
            <w:szCs w:val="22"/>
          </w:rPr>
          <w:t>votrungquan9</w:t>
        </w:r>
        <w:r w:rsidRPr="00305E9D">
          <w:rPr>
            <w:rStyle w:val="Hyperlink"/>
            <w:rFonts w:ascii="Calibri" w:eastAsia="Calibri" w:hAnsi="Calibri" w:cs="Calibri"/>
            <w:spacing w:val="-2"/>
            <w:w w:val="103"/>
            <w:sz w:val="22"/>
            <w:szCs w:val="22"/>
          </w:rPr>
          <w:t>9</w:t>
        </w:r>
        <w:r w:rsidRPr="00305E9D">
          <w:rPr>
            <w:rStyle w:val="Hyperlink"/>
            <w:rFonts w:ascii="Calibri" w:eastAsia="Calibri" w:hAnsi="Calibri" w:cs="Calibri"/>
            <w:spacing w:val="-1"/>
            <w:w w:val="103"/>
            <w:sz w:val="22"/>
            <w:szCs w:val="22"/>
          </w:rPr>
          <w:t>@gmail.co</w:t>
        </w:r>
        <w:r w:rsidRPr="00305E9D">
          <w:rPr>
            <w:rStyle w:val="Hyperlink"/>
            <w:rFonts w:ascii="Calibri" w:eastAsia="Calibri" w:hAnsi="Calibri" w:cs="Calibri"/>
            <w:w w:val="103"/>
            <w:sz w:val="22"/>
            <w:szCs w:val="22"/>
          </w:rPr>
          <w:t>m</w:t>
        </w:r>
      </w:hyperlink>
      <w:r>
        <w:rPr>
          <w:rFonts w:ascii="Calibri" w:eastAsia="Calibri" w:hAnsi="Calibri" w:cs="Calibri"/>
          <w:w w:val="103"/>
          <w:sz w:val="22"/>
          <w:szCs w:val="22"/>
        </w:rPr>
        <w:t xml:space="preserve">        </w:t>
      </w:r>
      <w:r>
        <w:rPr>
          <w:rFonts w:ascii="Calibri" w:eastAsia="Calibri" w:hAnsi="Calibri" w:cs="Calibri"/>
          <w:spacing w:val="37"/>
          <w:w w:val="103"/>
          <w:sz w:val="22"/>
          <w:szCs w:val="22"/>
        </w:rPr>
        <w:t xml:space="preserve">                    </w:t>
      </w:r>
      <w:r>
        <w:rPr>
          <w:rFonts w:ascii="Calibri" w:eastAsia="Calibri" w:hAnsi="Calibri" w:cs="Calibri"/>
          <w:spacing w:val="-1"/>
          <w:w w:val="103"/>
          <w:sz w:val="22"/>
          <w:szCs w:val="22"/>
        </w:rPr>
        <w:t>/</w:t>
      </w:r>
      <w:proofErr w:type="spellStart"/>
      <w:r>
        <w:fldChar w:fldCharType="begin"/>
      </w:r>
      <w:r>
        <w:instrText xml:space="preserve"> HYPERLINK "http://www.linkedin.com/in/quanvotr" </w:instrText>
      </w:r>
      <w:r>
        <w:fldChar w:fldCharType="separate"/>
      </w:r>
      <w:r w:rsidRPr="009A2B43">
        <w:rPr>
          <w:rStyle w:val="Hyperlink"/>
          <w:rFonts w:ascii="Arial" w:hAnsi="Arial" w:cs="Arial"/>
          <w:bdr w:val="none" w:sz="0" w:space="0" w:color="auto" w:frame="1"/>
          <w:shd w:val="clear" w:color="auto" w:fill="FFFFFF"/>
        </w:rPr>
        <w:t>quanvotr</w:t>
      </w:r>
      <w:proofErr w:type="spellEnd"/>
      <w:r>
        <w:rPr>
          <w:rStyle w:val="Hyperlink"/>
          <w:rFonts w:ascii="Arial" w:hAnsi="Arial" w:cs="Arial"/>
          <w:bdr w:val="none" w:sz="0" w:space="0" w:color="auto" w:frame="1"/>
          <w:shd w:val="clear" w:color="auto" w:fill="FFFFFF"/>
        </w:rPr>
        <w:fldChar w:fldCharType="end"/>
      </w:r>
    </w:p>
    <w:p w14:paraId="7B1BDA9C" w14:textId="77777777" w:rsidR="00A8085A" w:rsidRDefault="00A8085A" w:rsidP="00A8085A">
      <w:pPr>
        <w:spacing w:before="8" w:line="160" w:lineRule="exact"/>
        <w:rPr>
          <w:sz w:val="17"/>
          <w:szCs w:val="17"/>
        </w:rPr>
      </w:pPr>
    </w:p>
    <w:p w14:paraId="769E9186" w14:textId="77777777" w:rsidR="00A8085A" w:rsidRDefault="00A8085A" w:rsidP="00A8085A">
      <w:pPr>
        <w:spacing w:line="200" w:lineRule="exact"/>
      </w:pPr>
    </w:p>
    <w:p w14:paraId="3C41AF73" w14:textId="77777777" w:rsidR="00A8085A" w:rsidRDefault="00A8085A" w:rsidP="00A8085A">
      <w:pPr>
        <w:spacing w:line="200" w:lineRule="exact"/>
      </w:pPr>
    </w:p>
    <w:p w14:paraId="3EF4ACAA" w14:textId="77777777" w:rsidR="00A8085A" w:rsidRDefault="00A8085A" w:rsidP="00A8085A">
      <w:pPr>
        <w:keepNext/>
        <w:keepLines/>
        <w:spacing w:before="320" w:after="100" w:line="276" w:lineRule="auto"/>
        <w:ind w:firstLine="621"/>
        <w:contextualSpacing/>
        <w:outlineLvl w:val="0"/>
        <w:rPr>
          <w:rFonts w:ascii="Cambria" w:eastAsia="HGMinchoB" w:hAnsi="Cambria"/>
          <w:b/>
          <w:color w:val="2A7B88"/>
          <w:sz w:val="28"/>
          <w:szCs w:val="32"/>
          <w:lang w:eastAsia="ja-JP"/>
        </w:rPr>
      </w:pPr>
      <w:bookmarkStart w:id="0" w:name="_Hlk2859123"/>
      <w:bookmarkStart w:id="1" w:name="_Hlk2859076"/>
      <w:bookmarkStart w:id="2" w:name="_Hlk2870064"/>
      <w:r>
        <w:rPr>
          <w:rFonts w:ascii="Cambria" w:eastAsia="HGMinchoB" w:hAnsi="Cambria"/>
          <w:b/>
          <w:color w:val="2A7B88"/>
          <w:sz w:val="28"/>
          <w:szCs w:val="32"/>
          <w:lang w:eastAsia="ja-JP"/>
        </w:rPr>
        <w:t>E</w:t>
      </w:r>
      <w:bookmarkEnd w:id="0"/>
      <w:r>
        <w:rPr>
          <w:rFonts w:ascii="Cambria" w:eastAsia="HGMinchoB" w:hAnsi="Cambria"/>
          <w:b/>
          <w:color w:val="2A7B88"/>
          <w:sz w:val="28"/>
          <w:szCs w:val="32"/>
          <w:lang w:eastAsia="ja-JP"/>
        </w:rPr>
        <w:t>DUCATION</w:t>
      </w:r>
    </w:p>
    <w:p w14:paraId="4B90C016" w14:textId="77777777" w:rsidR="00A8085A" w:rsidRDefault="00A8085A" w:rsidP="00A8085A">
      <w:pPr>
        <w:keepNext/>
        <w:keepLines/>
        <w:spacing w:before="60" w:after="40" w:line="276" w:lineRule="auto"/>
        <w:ind w:left="621"/>
        <w:contextualSpacing/>
        <w:outlineLvl w:val="1"/>
        <w:rPr>
          <w:rFonts w:ascii="Cambria" w:eastAsia="HGMinchoB" w:hAnsi="Cambria"/>
          <w:b/>
          <w:caps/>
          <w:color w:val="262626"/>
          <w:sz w:val="24"/>
          <w:szCs w:val="26"/>
          <w:lang w:eastAsia="ja-JP"/>
        </w:rPr>
      </w:pPr>
      <w:r>
        <w:rPr>
          <w:rFonts w:ascii="Cambria" w:eastAsia="HGMinchoB" w:hAnsi="Cambria"/>
          <w:b/>
          <w:caps/>
          <w:color w:val="262626"/>
          <w:sz w:val="24"/>
          <w:szCs w:val="26"/>
          <w:lang w:eastAsia="ja-JP"/>
        </w:rPr>
        <w:t>SUny plattsburgh</w:t>
      </w:r>
    </w:p>
    <w:p w14:paraId="0B25ED07" w14:textId="77777777" w:rsidR="00A8085A" w:rsidRDefault="00A8085A" w:rsidP="00A8085A">
      <w:pPr>
        <w:pStyle w:val="ListParagraph"/>
        <w:numPr>
          <w:ilvl w:val="2"/>
          <w:numId w:val="7"/>
        </w:numPr>
        <w:tabs>
          <w:tab w:val="num" w:pos="216"/>
        </w:tabs>
        <w:spacing w:after="240" w:line="276" w:lineRule="auto"/>
        <w:rPr>
          <w:rFonts w:ascii="Cambria" w:eastAsia="HGMinchoB" w:hAnsi="Cambria"/>
          <w:color w:val="404040"/>
          <w:sz w:val="22"/>
          <w:szCs w:val="22"/>
          <w:lang w:eastAsia="ja-JP"/>
        </w:rPr>
      </w:pPr>
      <w:r>
        <w:rPr>
          <w:rFonts w:ascii="Cambria" w:eastAsia="HGMinchoB" w:hAnsi="Cambria"/>
          <w:color w:val="404040"/>
          <w:sz w:val="22"/>
          <w:szCs w:val="22"/>
          <w:lang w:eastAsia="ja-JP"/>
        </w:rPr>
        <w:t xml:space="preserve">Major: Computer Science        </w:t>
      </w:r>
      <w:r>
        <w:rPr>
          <w:rFonts w:ascii="Cambria" w:eastAsia="HGMinchoB" w:hAnsi="Cambria"/>
          <w:color w:val="404040"/>
          <w:sz w:val="22"/>
          <w:szCs w:val="22"/>
          <w:lang w:eastAsia="ja-JP"/>
        </w:rPr>
        <w:tab/>
        <w:t xml:space="preserve">Minor: Mathematics            Honor: Dean’s List        </w:t>
      </w:r>
      <w:r>
        <w:rPr>
          <w:rFonts w:ascii="Cambria" w:eastAsia="HGMinchoB" w:hAnsi="Cambria"/>
          <w:color w:val="404040"/>
          <w:sz w:val="22"/>
          <w:szCs w:val="22"/>
          <w:lang w:eastAsia="ja-JP"/>
        </w:rPr>
        <w:tab/>
        <w:t>CGPA: 3.6</w:t>
      </w:r>
    </w:p>
    <w:p w14:paraId="4902E1A3" w14:textId="77777777" w:rsidR="00A8085A" w:rsidRDefault="00A8085A" w:rsidP="00A8085A">
      <w:pPr>
        <w:keepNext/>
        <w:keepLines/>
        <w:spacing w:before="320" w:after="100" w:line="276" w:lineRule="auto"/>
        <w:ind w:left="621"/>
        <w:contextualSpacing/>
        <w:outlineLvl w:val="0"/>
        <w:rPr>
          <w:rFonts w:ascii="Cambria" w:eastAsia="HGMinchoB" w:hAnsi="Cambria"/>
          <w:b/>
          <w:color w:val="2A7B88"/>
          <w:sz w:val="28"/>
          <w:szCs w:val="32"/>
          <w:lang w:eastAsia="ja-JP"/>
        </w:rPr>
      </w:pPr>
      <w:r>
        <w:rPr>
          <w:rFonts w:ascii="Cambria" w:eastAsia="HGMinchoB" w:hAnsi="Cambria"/>
          <w:b/>
          <w:color w:val="2A7B88"/>
          <w:sz w:val="28"/>
          <w:szCs w:val="32"/>
          <w:lang w:eastAsia="ja-JP"/>
        </w:rPr>
        <w:t xml:space="preserve">TECHNICAL </w:t>
      </w:r>
      <w:r>
        <w:rPr>
          <w:rFonts w:ascii="Cambria" w:eastAsia="HGMinchoB" w:hAnsi="Cambria"/>
          <w:b/>
          <w:noProof/>
          <w:color w:val="2A7B88"/>
          <w:sz w:val="28"/>
          <w:szCs w:val="32"/>
          <w:lang w:eastAsia="ja-JP"/>
        </w:rPr>
        <w:t>PROFICIENCIES</w:t>
      </w:r>
    </w:p>
    <w:p w14:paraId="0E96F79E" w14:textId="77777777" w:rsidR="00A8085A" w:rsidRDefault="00A8085A" w:rsidP="00A8085A">
      <w:pPr>
        <w:keepNext/>
        <w:keepLines/>
        <w:spacing w:before="60" w:after="40" w:line="276" w:lineRule="auto"/>
        <w:ind w:left="621"/>
        <w:contextualSpacing/>
        <w:outlineLvl w:val="1"/>
        <w:rPr>
          <w:rFonts w:ascii="Cambria" w:eastAsia="HGMinchoB" w:hAnsi="Cambria"/>
          <w:b/>
          <w:caps/>
          <w:color w:val="262626"/>
          <w:sz w:val="24"/>
          <w:szCs w:val="26"/>
          <w:lang w:eastAsia="ja-JP"/>
        </w:rPr>
      </w:pPr>
      <w:r>
        <w:rPr>
          <w:rFonts w:ascii="Cambria" w:eastAsia="HGMinchoB" w:hAnsi="Cambria"/>
          <w:b/>
          <w:caps/>
          <w:color w:val="262626"/>
          <w:sz w:val="24"/>
          <w:szCs w:val="26"/>
          <w:lang w:eastAsia="ja-JP"/>
        </w:rPr>
        <w:t>technologies:</w:t>
      </w:r>
    </w:p>
    <w:p w14:paraId="50A6343A" w14:textId="77777777" w:rsidR="00A8085A" w:rsidRDefault="00A8085A" w:rsidP="00A8085A">
      <w:pPr>
        <w:pStyle w:val="ListParagraph"/>
        <w:numPr>
          <w:ilvl w:val="2"/>
          <w:numId w:val="7"/>
        </w:numPr>
        <w:tabs>
          <w:tab w:val="num" w:pos="216"/>
        </w:tabs>
        <w:spacing w:after="240" w:line="276" w:lineRule="auto"/>
        <w:rPr>
          <w:rFonts w:ascii="Cambria" w:eastAsia="HGMinchoB" w:hAnsi="Cambria"/>
          <w:color w:val="404040"/>
          <w:sz w:val="22"/>
          <w:szCs w:val="22"/>
          <w:lang w:eastAsia="ja-JP"/>
        </w:rPr>
      </w:pPr>
      <w:r>
        <w:rPr>
          <w:rFonts w:ascii="Cambria" w:eastAsia="HGMinchoB" w:hAnsi="Cambria"/>
          <w:color w:val="404040"/>
          <w:sz w:val="22"/>
          <w:szCs w:val="22"/>
          <w:lang w:eastAsia="ja-JP"/>
        </w:rPr>
        <w:t xml:space="preserve">Java, React JS, Python, PHP, Kotlin,  C#,\C++, Node, HTML5, </w:t>
      </w:r>
      <w:r>
        <w:rPr>
          <w:rFonts w:ascii="Cambria" w:eastAsia="HGMinchoB" w:hAnsi="Cambria"/>
          <w:noProof/>
          <w:color w:val="404040"/>
          <w:sz w:val="22"/>
          <w:szCs w:val="22"/>
          <w:lang w:eastAsia="ja-JP"/>
        </w:rPr>
        <w:t>Object-Oriented</w:t>
      </w:r>
      <w:r>
        <w:rPr>
          <w:rFonts w:ascii="Cambria" w:eastAsia="HGMinchoB" w:hAnsi="Cambria"/>
          <w:color w:val="404040"/>
          <w:sz w:val="22"/>
          <w:szCs w:val="22"/>
          <w:lang w:eastAsia="ja-JP"/>
        </w:rPr>
        <w:t xml:space="preserve"> Programming, MySQL/</w:t>
      </w:r>
      <w:proofErr w:type="spellStart"/>
      <w:r>
        <w:rPr>
          <w:rFonts w:ascii="Cambria" w:eastAsia="HGMinchoB" w:hAnsi="Cambria"/>
          <w:color w:val="404040"/>
          <w:sz w:val="22"/>
          <w:szCs w:val="22"/>
          <w:lang w:eastAsia="ja-JP"/>
        </w:rPr>
        <w:t>Postgre</w:t>
      </w:r>
      <w:proofErr w:type="spellEnd"/>
      <w:r>
        <w:rPr>
          <w:rFonts w:ascii="Cambria" w:eastAsia="HGMinchoB" w:hAnsi="Cambria"/>
          <w:color w:val="404040"/>
          <w:sz w:val="22"/>
          <w:szCs w:val="22"/>
          <w:lang w:eastAsia="ja-JP"/>
        </w:rPr>
        <w:t xml:space="preserve"> SQL, Dart - Flutter, JS, CSS3, Android, Firebase, </w:t>
      </w:r>
      <w:proofErr w:type="spellStart"/>
      <w:r>
        <w:rPr>
          <w:rFonts w:ascii="Cambria" w:eastAsia="HGMinchoB" w:hAnsi="Cambria"/>
          <w:color w:val="404040"/>
          <w:sz w:val="22"/>
          <w:szCs w:val="22"/>
          <w:lang w:eastAsia="ja-JP"/>
        </w:rPr>
        <w:t>Firestore</w:t>
      </w:r>
      <w:proofErr w:type="spellEnd"/>
      <w:r>
        <w:rPr>
          <w:rFonts w:ascii="Cambria" w:eastAsia="HGMinchoB" w:hAnsi="Cambria"/>
          <w:color w:val="404040"/>
          <w:sz w:val="22"/>
          <w:szCs w:val="22"/>
          <w:lang w:eastAsia="ja-JP"/>
        </w:rPr>
        <w:t xml:space="preserve">, </w:t>
      </w:r>
      <w:r>
        <w:rPr>
          <w:rFonts w:ascii="Cambria" w:eastAsia="HGMinchoB" w:hAnsi="Cambria"/>
          <w:noProof/>
          <w:color w:val="404040"/>
          <w:sz w:val="22"/>
          <w:szCs w:val="22"/>
          <w:lang w:eastAsia="ja-JP"/>
        </w:rPr>
        <w:t>Real-time</w:t>
      </w:r>
      <w:r>
        <w:rPr>
          <w:rFonts w:ascii="Cambria" w:eastAsia="HGMinchoB" w:hAnsi="Cambria"/>
          <w:color w:val="404040"/>
          <w:sz w:val="22"/>
          <w:szCs w:val="22"/>
          <w:lang w:eastAsia="ja-JP"/>
        </w:rPr>
        <w:t xml:space="preserve"> DB, Mongo DB.</w:t>
      </w:r>
    </w:p>
    <w:p w14:paraId="132E6805" w14:textId="77777777" w:rsidR="00A8085A" w:rsidRDefault="00A8085A" w:rsidP="00A8085A">
      <w:pPr>
        <w:pStyle w:val="ListParagraph"/>
        <w:keepNext/>
        <w:keepLines/>
        <w:spacing w:before="60" w:after="40" w:line="276" w:lineRule="auto"/>
        <w:outlineLvl w:val="1"/>
        <w:rPr>
          <w:rFonts w:ascii="Cambria" w:eastAsia="HGMinchoB" w:hAnsi="Cambria"/>
          <w:b/>
          <w:caps/>
          <w:color w:val="262626"/>
          <w:sz w:val="24"/>
          <w:szCs w:val="26"/>
          <w:lang w:eastAsia="ja-JP"/>
        </w:rPr>
      </w:pPr>
      <w:r>
        <w:rPr>
          <w:rFonts w:ascii="Cambria" w:eastAsia="HGMinchoB" w:hAnsi="Cambria"/>
          <w:b/>
          <w:caps/>
          <w:color w:val="262626"/>
          <w:sz w:val="24"/>
          <w:szCs w:val="26"/>
          <w:lang w:eastAsia="ja-JP"/>
        </w:rPr>
        <w:t xml:space="preserve">other: </w:t>
      </w:r>
      <w:bookmarkStart w:id="3" w:name="_GoBack"/>
      <w:bookmarkEnd w:id="3"/>
    </w:p>
    <w:p w14:paraId="76593E36" w14:textId="77777777" w:rsidR="00A8085A" w:rsidRDefault="00A8085A" w:rsidP="00A8085A">
      <w:pPr>
        <w:pStyle w:val="ListParagraph"/>
        <w:keepNext/>
        <w:keepLines/>
        <w:numPr>
          <w:ilvl w:val="2"/>
          <w:numId w:val="7"/>
        </w:numPr>
        <w:spacing w:before="60" w:after="40" w:line="276" w:lineRule="auto"/>
        <w:outlineLvl w:val="1"/>
        <w:rPr>
          <w:rFonts w:ascii="Cambria" w:eastAsia="HGMinchoB" w:hAnsi="Cambria"/>
          <w:caps/>
          <w:color w:val="262626"/>
          <w:sz w:val="24"/>
          <w:szCs w:val="26"/>
          <w:lang w:eastAsia="ja-JP"/>
        </w:rPr>
      </w:pPr>
      <w:r>
        <w:rPr>
          <w:rFonts w:ascii="Cambria" w:eastAsia="HGMinchoB" w:hAnsi="Cambria"/>
          <w:color w:val="404040"/>
          <w:sz w:val="22"/>
          <w:szCs w:val="22"/>
          <w:lang w:eastAsia="ja-JP"/>
        </w:rPr>
        <w:t>Agile  methodologies,  Project management,  Prototyping,  Communication, Time  Management,  UI/UX  Design,  Teamwork, Leadership, Cross-browser compatibility</w:t>
      </w:r>
    </w:p>
    <w:p w14:paraId="58B498E0" w14:textId="77777777" w:rsidR="00A8085A" w:rsidRDefault="00A8085A" w:rsidP="00A8085A">
      <w:pPr>
        <w:keepNext/>
        <w:keepLines/>
        <w:spacing w:before="320" w:after="100" w:line="276" w:lineRule="auto"/>
        <w:ind w:firstLine="621"/>
        <w:contextualSpacing/>
        <w:outlineLvl w:val="0"/>
        <w:rPr>
          <w:rFonts w:ascii="Cambria" w:eastAsia="HGMinchoB" w:hAnsi="Cambria"/>
          <w:b/>
          <w:color w:val="2A7B88"/>
          <w:sz w:val="28"/>
          <w:szCs w:val="32"/>
          <w:lang w:eastAsia="ja-JP"/>
        </w:rPr>
      </w:pPr>
      <w:r>
        <w:rPr>
          <w:rFonts w:ascii="Cambria" w:eastAsia="HGMinchoB" w:hAnsi="Cambria"/>
          <w:b/>
          <w:color w:val="2A7B88"/>
          <w:sz w:val="28"/>
          <w:szCs w:val="32"/>
          <w:lang w:eastAsia="ja-JP"/>
        </w:rPr>
        <w:t>RELATED EXPERIENCE</w:t>
      </w:r>
    </w:p>
    <w:p w14:paraId="23599B93" w14:textId="77777777" w:rsidR="00A8085A" w:rsidRDefault="00A8085A" w:rsidP="00A8085A">
      <w:pPr>
        <w:keepNext/>
        <w:keepLines/>
        <w:spacing w:before="60" w:after="40" w:line="276" w:lineRule="auto"/>
        <w:ind w:left="621"/>
        <w:contextualSpacing/>
        <w:outlineLvl w:val="1"/>
        <w:rPr>
          <w:rFonts w:ascii="Cambria" w:eastAsia="HGMinchoB" w:hAnsi="Cambria"/>
          <w:b/>
          <w:caps/>
          <w:color w:val="262626"/>
          <w:sz w:val="24"/>
          <w:szCs w:val="26"/>
          <w:lang w:eastAsia="ja-JP"/>
        </w:rPr>
      </w:pPr>
      <w:r>
        <w:rPr>
          <w:rFonts w:ascii="Cambria" w:eastAsia="HGMinchoB" w:hAnsi="Cambria"/>
          <w:b/>
          <w:caps/>
          <w:color w:val="262626"/>
          <w:sz w:val="24"/>
          <w:szCs w:val="26"/>
          <w:lang w:eastAsia="ja-JP"/>
        </w:rPr>
        <w:t>Arduino AND RASPBERRY PIE PROGRAMMING | PhysicS department suny plattsburgh</w:t>
      </w:r>
    </w:p>
    <w:p w14:paraId="3FB213D8" w14:textId="77777777" w:rsidR="00A8085A" w:rsidRDefault="00A8085A" w:rsidP="00A8085A">
      <w:pPr>
        <w:keepNext/>
        <w:keepLines/>
        <w:spacing w:before="60" w:after="40" w:line="276" w:lineRule="auto"/>
        <w:ind w:left="621"/>
        <w:contextualSpacing/>
        <w:outlineLvl w:val="1"/>
        <w:rPr>
          <w:rFonts w:ascii="Cambria" w:eastAsia="HGMinchoB" w:hAnsi="Cambria"/>
          <w:b/>
          <w:caps/>
          <w:color w:val="262626"/>
          <w:sz w:val="22"/>
          <w:szCs w:val="22"/>
          <w:lang w:eastAsia="ja-JP"/>
        </w:rPr>
      </w:pPr>
      <w:r>
        <w:rPr>
          <w:rFonts w:ascii="Cambria" w:eastAsia="HGMinchoB" w:hAnsi="Cambria"/>
          <w:color w:val="404040"/>
          <w:sz w:val="22"/>
          <w:szCs w:val="22"/>
          <w:lang w:eastAsia="ja-JP"/>
        </w:rPr>
        <w:t>Spring 2018 – Present</w:t>
      </w:r>
      <w:r>
        <w:rPr>
          <w:rFonts w:ascii="Cambria" w:eastAsia="HGMinchoB" w:hAnsi="Cambria"/>
          <w:color w:val="404040"/>
          <w:sz w:val="22"/>
          <w:szCs w:val="22"/>
          <w:lang w:eastAsia="ja-JP"/>
        </w:rPr>
        <w:tab/>
      </w:r>
      <w:r>
        <w:rPr>
          <w:rFonts w:ascii="Cambria" w:eastAsia="HGMinchoB" w:hAnsi="Cambria"/>
          <w:color w:val="404040"/>
          <w:sz w:val="22"/>
          <w:szCs w:val="22"/>
          <w:lang w:eastAsia="ja-JP"/>
        </w:rPr>
        <w:tab/>
      </w:r>
      <w:r>
        <w:rPr>
          <w:rFonts w:ascii="Cambria" w:eastAsia="HGMinchoB" w:hAnsi="Cambria"/>
          <w:color w:val="404040"/>
          <w:sz w:val="22"/>
          <w:szCs w:val="22"/>
          <w:lang w:eastAsia="ja-JP"/>
        </w:rPr>
        <w:tab/>
      </w:r>
      <w:r>
        <w:rPr>
          <w:rFonts w:ascii="Cambria" w:eastAsia="HGMinchoB" w:hAnsi="Cambria"/>
          <w:color w:val="404040"/>
          <w:sz w:val="22"/>
          <w:szCs w:val="22"/>
          <w:lang w:eastAsia="ja-JP"/>
        </w:rPr>
        <w:tab/>
      </w:r>
      <w:r>
        <w:rPr>
          <w:rFonts w:ascii="Cambria" w:eastAsia="HGMinchoB" w:hAnsi="Cambria"/>
          <w:color w:val="404040"/>
          <w:sz w:val="22"/>
          <w:szCs w:val="22"/>
          <w:lang w:eastAsia="ja-JP"/>
        </w:rPr>
        <w:tab/>
      </w:r>
      <w:r>
        <w:rPr>
          <w:rFonts w:ascii="Cambria" w:eastAsia="HGMinchoB" w:hAnsi="Cambria"/>
          <w:color w:val="404040"/>
          <w:sz w:val="22"/>
          <w:szCs w:val="22"/>
          <w:lang w:eastAsia="ja-JP"/>
        </w:rPr>
        <w:tab/>
      </w:r>
      <w:r>
        <w:rPr>
          <w:rFonts w:ascii="Cambria" w:eastAsia="HGMinchoB" w:hAnsi="Cambria"/>
          <w:color w:val="404040"/>
          <w:sz w:val="22"/>
          <w:szCs w:val="22"/>
          <w:lang w:eastAsia="ja-JP"/>
        </w:rPr>
        <w:tab/>
      </w:r>
      <w:r>
        <w:rPr>
          <w:rFonts w:ascii="Cambria" w:eastAsia="HGMinchoB" w:hAnsi="Cambria"/>
          <w:color w:val="404040"/>
          <w:sz w:val="22"/>
          <w:szCs w:val="22"/>
          <w:lang w:eastAsia="ja-JP"/>
        </w:rPr>
        <w:tab/>
      </w:r>
      <w:r>
        <w:rPr>
          <w:rFonts w:ascii="Cambria" w:eastAsia="HGMinchoB" w:hAnsi="Cambria"/>
          <w:color w:val="404040"/>
          <w:sz w:val="22"/>
          <w:szCs w:val="22"/>
          <w:lang w:eastAsia="ja-JP"/>
        </w:rPr>
        <w:tab/>
        <w:t>Plattsburgh, NY</w:t>
      </w:r>
    </w:p>
    <w:p w14:paraId="2DB01D36" w14:textId="77777777" w:rsidR="00A8085A" w:rsidRDefault="00A8085A" w:rsidP="00A8085A">
      <w:pPr>
        <w:pStyle w:val="ListParagraph"/>
        <w:keepNext/>
        <w:keepLines/>
        <w:numPr>
          <w:ilvl w:val="2"/>
          <w:numId w:val="7"/>
        </w:numPr>
        <w:spacing w:before="60" w:after="40" w:line="276" w:lineRule="auto"/>
        <w:outlineLvl w:val="1"/>
        <w:rPr>
          <w:rFonts w:ascii="Cambria" w:eastAsia="HGMinchoB" w:hAnsi="Cambria"/>
          <w:b/>
          <w:caps/>
          <w:color w:val="262626"/>
          <w:sz w:val="24"/>
          <w:szCs w:val="26"/>
          <w:lang w:eastAsia="ja-JP"/>
        </w:rPr>
      </w:pPr>
      <w:r>
        <w:rPr>
          <w:rFonts w:ascii="Cambria" w:eastAsia="HGMinchoB" w:hAnsi="Cambria"/>
          <w:color w:val="404040"/>
          <w:sz w:val="22"/>
          <w:szCs w:val="22"/>
          <w:lang w:eastAsia="ja-JP"/>
        </w:rPr>
        <w:t>Lead a team of 4 people to make an autonomous robot and a maze escape robot.</w:t>
      </w:r>
    </w:p>
    <w:p w14:paraId="585D6EFE" w14:textId="77777777" w:rsidR="00A8085A" w:rsidRDefault="00A8085A" w:rsidP="00A8085A">
      <w:pPr>
        <w:pStyle w:val="ListParagraph"/>
        <w:keepNext/>
        <w:keepLines/>
        <w:numPr>
          <w:ilvl w:val="2"/>
          <w:numId w:val="8"/>
        </w:numPr>
        <w:spacing w:before="60" w:after="40" w:line="276" w:lineRule="auto"/>
        <w:outlineLvl w:val="1"/>
        <w:rPr>
          <w:rFonts w:ascii="Cambria" w:eastAsia="HGMinchoB" w:hAnsi="Cambria"/>
          <w:b/>
          <w:caps/>
          <w:color w:val="262626"/>
          <w:sz w:val="24"/>
          <w:szCs w:val="26"/>
          <w:lang w:eastAsia="ja-JP"/>
        </w:rPr>
      </w:pPr>
      <w:r>
        <w:rPr>
          <w:rFonts w:ascii="Cambria" w:eastAsia="HGMinchoB" w:hAnsi="Cambria"/>
          <w:color w:val="404040"/>
          <w:sz w:val="22"/>
          <w:szCs w:val="22"/>
          <w:lang w:eastAsia="ja-JP"/>
        </w:rPr>
        <w:t>Apply machine learning to help the maze robot solve the problem 20% faster after the first try.</w:t>
      </w:r>
    </w:p>
    <w:p w14:paraId="1377DFF7" w14:textId="77777777" w:rsidR="00A8085A" w:rsidRDefault="00A8085A" w:rsidP="00A8085A">
      <w:pPr>
        <w:pStyle w:val="ListParagraph"/>
        <w:keepNext/>
        <w:keepLines/>
        <w:spacing w:before="60" w:after="40" w:line="276" w:lineRule="auto"/>
        <w:ind w:left="360" w:firstLine="261"/>
        <w:outlineLvl w:val="1"/>
        <w:rPr>
          <w:rFonts w:ascii="Cambria" w:eastAsia="HGMinchoB" w:hAnsi="Cambria"/>
          <w:b/>
          <w:caps/>
          <w:color w:val="262626"/>
          <w:sz w:val="24"/>
          <w:szCs w:val="26"/>
          <w:lang w:eastAsia="ja-JP"/>
        </w:rPr>
      </w:pPr>
      <w:r>
        <w:rPr>
          <w:rFonts w:ascii="Cambria" w:eastAsia="HGMinchoB" w:hAnsi="Cambria"/>
          <w:b/>
          <w:caps/>
          <w:color w:val="262626"/>
          <w:sz w:val="24"/>
          <w:szCs w:val="26"/>
          <w:lang w:eastAsia="ja-JP"/>
        </w:rPr>
        <w:t>django full stack developer | Computer science department suny plattsburgh</w:t>
      </w:r>
    </w:p>
    <w:p w14:paraId="78D7CA76" w14:textId="77777777" w:rsidR="00A8085A" w:rsidRDefault="00A8085A" w:rsidP="00A8085A">
      <w:pPr>
        <w:pStyle w:val="ListParagraph"/>
        <w:keepNext/>
        <w:keepLines/>
        <w:spacing w:before="60" w:after="40" w:line="276" w:lineRule="auto"/>
        <w:ind w:left="360" w:firstLine="261"/>
        <w:outlineLvl w:val="1"/>
        <w:rPr>
          <w:rFonts w:ascii="Cambria" w:eastAsia="HGMinchoB" w:hAnsi="Cambria"/>
          <w:b/>
          <w:caps/>
          <w:color w:val="262626"/>
          <w:sz w:val="24"/>
          <w:szCs w:val="26"/>
          <w:lang w:eastAsia="ja-JP"/>
        </w:rPr>
      </w:pPr>
      <w:r>
        <w:rPr>
          <w:rFonts w:ascii="Cambria" w:eastAsia="HGMinchoB" w:hAnsi="Cambria"/>
          <w:color w:val="404040"/>
          <w:sz w:val="22"/>
          <w:szCs w:val="22"/>
          <w:lang w:eastAsia="ja-JP"/>
        </w:rPr>
        <w:t>August 2018 – January 2019</w:t>
      </w:r>
      <w:r>
        <w:rPr>
          <w:rFonts w:ascii="Cambria" w:eastAsia="HGMinchoB" w:hAnsi="Cambria"/>
          <w:color w:val="404040"/>
          <w:sz w:val="22"/>
          <w:szCs w:val="22"/>
          <w:lang w:eastAsia="ja-JP"/>
        </w:rPr>
        <w:tab/>
      </w:r>
      <w:r>
        <w:rPr>
          <w:rFonts w:ascii="Cambria" w:eastAsia="HGMinchoB" w:hAnsi="Cambria"/>
          <w:color w:val="404040"/>
          <w:sz w:val="22"/>
          <w:szCs w:val="22"/>
          <w:lang w:eastAsia="ja-JP"/>
        </w:rPr>
        <w:tab/>
      </w:r>
      <w:r>
        <w:rPr>
          <w:rFonts w:ascii="Cambria" w:eastAsia="HGMinchoB" w:hAnsi="Cambria"/>
          <w:color w:val="404040"/>
          <w:sz w:val="22"/>
          <w:szCs w:val="22"/>
          <w:lang w:eastAsia="ja-JP"/>
        </w:rPr>
        <w:tab/>
      </w:r>
      <w:r>
        <w:rPr>
          <w:rFonts w:ascii="Cambria" w:eastAsia="HGMinchoB" w:hAnsi="Cambria"/>
          <w:color w:val="404040"/>
          <w:sz w:val="22"/>
          <w:szCs w:val="22"/>
          <w:lang w:eastAsia="ja-JP"/>
        </w:rPr>
        <w:tab/>
      </w:r>
      <w:r>
        <w:rPr>
          <w:rFonts w:ascii="Cambria" w:eastAsia="HGMinchoB" w:hAnsi="Cambria"/>
          <w:color w:val="404040"/>
          <w:sz w:val="22"/>
          <w:szCs w:val="22"/>
          <w:lang w:eastAsia="ja-JP"/>
        </w:rPr>
        <w:tab/>
      </w:r>
      <w:r>
        <w:rPr>
          <w:rFonts w:ascii="Cambria" w:eastAsia="HGMinchoB" w:hAnsi="Cambria"/>
          <w:color w:val="404040"/>
          <w:sz w:val="22"/>
          <w:szCs w:val="22"/>
          <w:lang w:eastAsia="ja-JP"/>
        </w:rPr>
        <w:tab/>
      </w:r>
      <w:r>
        <w:rPr>
          <w:rFonts w:ascii="Cambria" w:eastAsia="HGMinchoB" w:hAnsi="Cambria"/>
          <w:color w:val="404040"/>
          <w:sz w:val="22"/>
          <w:szCs w:val="22"/>
          <w:lang w:eastAsia="ja-JP"/>
        </w:rPr>
        <w:tab/>
      </w:r>
      <w:r>
        <w:rPr>
          <w:rFonts w:ascii="Cambria" w:eastAsia="HGMinchoB" w:hAnsi="Cambria"/>
          <w:color w:val="404040"/>
          <w:sz w:val="22"/>
          <w:szCs w:val="22"/>
          <w:lang w:eastAsia="ja-JP"/>
        </w:rPr>
        <w:tab/>
        <w:t>Plattsburgh, NY</w:t>
      </w:r>
    </w:p>
    <w:p w14:paraId="097F18DE" w14:textId="77777777" w:rsidR="00A8085A" w:rsidRDefault="00A8085A" w:rsidP="00A8085A">
      <w:pPr>
        <w:pStyle w:val="ListParagraph"/>
        <w:keepNext/>
        <w:keepLines/>
        <w:numPr>
          <w:ilvl w:val="2"/>
          <w:numId w:val="9"/>
        </w:numPr>
        <w:spacing w:before="60" w:after="40" w:line="276" w:lineRule="auto"/>
        <w:outlineLvl w:val="1"/>
        <w:rPr>
          <w:rFonts w:ascii="Cambria" w:eastAsia="HGMinchoB" w:hAnsi="Cambria"/>
          <w:b/>
          <w:caps/>
          <w:color w:val="262626"/>
          <w:sz w:val="24"/>
          <w:szCs w:val="26"/>
          <w:lang w:eastAsia="ja-JP"/>
        </w:rPr>
      </w:pPr>
      <w:r>
        <w:rPr>
          <w:rFonts w:ascii="Cambria" w:eastAsia="HGMinchoB" w:hAnsi="Cambria"/>
          <w:color w:val="404040"/>
          <w:sz w:val="22"/>
          <w:szCs w:val="22"/>
          <w:lang w:eastAsia="ja-JP"/>
        </w:rPr>
        <w:t xml:space="preserve">Lead a team of 3 people on developing a website to help the </w:t>
      </w:r>
      <w:r>
        <w:rPr>
          <w:rFonts w:ascii="Cambria" w:eastAsia="HGMinchoB" w:hAnsi="Cambria"/>
          <w:noProof/>
          <w:color w:val="404040"/>
          <w:sz w:val="22"/>
          <w:szCs w:val="22"/>
          <w:lang w:eastAsia="ja-JP"/>
        </w:rPr>
        <w:t>student</w:t>
      </w:r>
      <w:r>
        <w:rPr>
          <w:rFonts w:ascii="Cambria" w:eastAsia="HGMinchoB" w:hAnsi="Cambria"/>
          <w:color w:val="404040"/>
          <w:sz w:val="22"/>
          <w:szCs w:val="22"/>
          <w:lang w:eastAsia="ja-JP"/>
        </w:rPr>
        <w:t xml:space="preserve"> get a </w:t>
      </w:r>
      <w:r>
        <w:rPr>
          <w:rFonts w:ascii="Cambria" w:eastAsia="HGMinchoB" w:hAnsi="Cambria"/>
          <w:noProof/>
          <w:color w:val="404040"/>
          <w:sz w:val="22"/>
          <w:szCs w:val="22"/>
          <w:lang w:eastAsia="ja-JP"/>
        </w:rPr>
        <w:t>shared</w:t>
      </w:r>
      <w:r>
        <w:rPr>
          <w:rFonts w:ascii="Cambria" w:eastAsia="HGMinchoB" w:hAnsi="Cambria"/>
          <w:color w:val="404040"/>
          <w:sz w:val="22"/>
          <w:szCs w:val="22"/>
          <w:lang w:eastAsia="ja-JP"/>
        </w:rPr>
        <w:t xml:space="preserve"> ride for a </w:t>
      </w:r>
      <w:r>
        <w:rPr>
          <w:rFonts w:ascii="Cambria" w:eastAsia="HGMinchoB" w:hAnsi="Cambria"/>
          <w:noProof/>
          <w:color w:val="404040"/>
          <w:sz w:val="22"/>
          <w:szCs w:val="22"/>
          <w:lang w:eastAsia="ja-JP"/>
        </w:rPr>
        <w:t>cheaper</w:t>
      </w:r>
      <w:r>
        <w:rPr>
          <w:rFonts w:ascii="Cambria" w:eastAsia="HGMinchoB" w:hAnsi="Cambria"/>
          <w:color w:val="404040"/>
          <w:sz w:val="22"/>
          <w:szCs w:val="22"/>
          <w:lang w:eastAsia="ja-JP"/>
        </w:rPr>
        <w:t xml:space="preserve"> price.</w:t>
      </w:r>
    </w:p>
    <w:p w14:paraId="6BE9A3D5" w14:textId="77777777" w:rsidR="00A8085A" w:rsidRDefault="00A8085A" w:rsidP="00A8085A">
      <w:pPr>
        <w:pStyle w:val="ListParagraph"/>
        <w:keepNext/>
        <w:keepLines/>
        <w:numPr>
          <w:ilvl w:val="2"/>
          <w:numId w:val="9"/>
        </w:numPr>
        <w:spacing w:before="60" w:after="40" w:line="276" w:lineRule="auto"/>
        <w:outlineLvl w:val="1"/>
        <w:rPr>
          <w:rFonts w:ascii="Cambria" w:eastAsia="HGMinchoB" w:hAnsi="Cambria"/>
          <w:b/>
          <w:caps/>
          <w:color w:val="262626"/>
          <w:sz w:val="24"/>
          <w:szCs w:val="26"/>
          <w:lang w:eastAsia="ja-JP"/>
        </w:rPr>
      </w:pPr>
      <w:r>
        <w:rPr>
          <w:rFonts w:ascii="Cambria" w:eastAsia="HGMinchoB" w:hAnsi="Cambria"/>
          <w:color w:val="404040"/>
          <w:sz w:val="22"/>
          <w:szCs w:val="22"/>
          <w:lang w:eastAsia="ja-JP"/>
        </w:rPr>
        <w:t xml:space="preserve">Apply Google and Uber APIs into the </w:t>
      </w:r>
      <w:r>
        <w:rPr>
          <w:rFonts w:ascii="Cambria" w:eastAsia="HGMinchoB" w:hAnsi="Cambria"/>
          <w:noProof/>
          <w:color w:val="404040"/>
          <w:sz w:val="22"/>
          <w:szCs w:val="22"/>
          <w:lang w:eastAsia="ja-JP"/>
        </w:rPr>
        <w:t>web</w:t>
      </w:r>
      <w:r>
        <w:rPr>
          <w:rFonts w:ascii="Cambria" w:eastAsia="HGMinchoB" w:hAnsi="Cambria"/>
          <w:color w:val="404040"/>
          <w:sz w:val="22"/>
          <w:szCs w:val="22"/>
          <w:lang w:eastAsia="ja-JP"/>
        </w:rPr>
        <w:t xml:space="preserve"> application to calculate the </w:t>
      </w:r>
      <w:r>
        <w:rPr>
          <w:rFonts w:ascii="Cambria" w:eastAsia="HGMinchoB" w:hAnsi="Cambria"/>
          <w:noProof/>
          <w:color w:val="404040"/>
          <w:sz w:val="22"/>
          <w:szCs w:val="22"/>
          <w:lang w:eastAsia="ja-JP"/>
        </w:rPr>
        <w:t>estimated</w:t>
      </w:r>
      <w:r>
        <w:rPr>
          <w:rFonts w:ascii="Cambria" w:eastAsia="HGMinchoB" w:hAnsi="Cambria"/>
          <w:color w:val="404040"/>
          <w:sz w:val="22"/>
          <w:szCs w:val="22"/>
          <w:lang w:eastAsia="ja-JP"/>
        </w:rPr>
        <w:t xml:space="preserve"> cost between two points.</w:t>
      </w:r>
    </w:p>
    <w:p w14:paraId="7D3F2281" w14:textId="77777777" w:rsidR="00A8085A" w:rsidRPr="00B7682A" w:rsidRDefault="00A8085A" w:rsidP="00A8085A">
      <w:pPr>
        <w:pStyle w:val="ListParagraph"/>
        <w:keepNext/>
        <w:keepLines/>
        <w:numPr>
          <w:ilvl w:val="2"/>
          <w:numId w:val="9"/>
        </w:numPr>
        <w:spacing w:before="60" w:after="40" w:line="276" w:lineRule="auto"/>
        <w:outlineLvl w:val="1"/>
        <w:rPr>
          <w:rFonts w:ascii="Cambria" w:eastAsia="HGMinchoB" w:hAnsi="Cambria"/>
          <w:b/>
          <w:caps/>
          <w:color w:val="262626"/>
          <w:sz w:val="24"/>
          <w:szCs w:val="26"/>
          <w:lang w:eastAsia="ja-JP"/>
        </w:rPr>
      </w:pPr>
      <w:r>
        <w:rPr>
          <w:rFonts w:ascii="Cambria" w:eastAsia="HGMinchoB" w:hAnsi="Cambria"/>
          <w:color w:val="404040"/>
          <w:sz w:val="22"/>
          <w:szCs w:val="22"/>
          <w:lang w:eastAsia="ja-JP"/>
        </w:rPr>
        <w:t>Integrated Django server with MySQL Database and give a demo presentation to 30+ students and faculties.</w:t>
      </w:r>
    </w:p>
    <w:p w14:paraId="7A1BA014" w14:textId="77777777" w:rsidR="00A8085A" w:rsidRDefault="00A8085A" w:rsidP="00A8085A">
      <w:pPr>
        <w:keepNext/>
        <w:keepLines/>
        <w:spacing w:before="60" w:after="40" w:line="276" w:lineRule="auto"/>
        <w:ind w:left="621"/>
        <w:outlineLvl w:val="1"/>
        <w:rPr>
          <w:rFonts w:ascii="Cambria" w:eastAsia="HGMinchoB" w:hAnsi="Cambria"/>
          <w:b/>
          <w:caps/>
          <w:color w:val="262626"/>
          <w:sz w:val="24"/>
          <w:szCs w:val="26"/>
          <w:lang w:eastAsia="ja-JP"/>
        </w:rPr>
      </w:pPr>
      <w:r>
        <w:rPr>
          <w:rFonts w:ascii="Cambria" w:eastAsia="HGMinchoB" w:hAnsi="Cambria"/>
          <w:b/>
          <w:caps/>
          <w:color w:val="262626"/>
          <w:sz w:val="24"/>
          <w:szCs w:val="26"/>
          <w:lang w:eastAsia="ja-JP"/>
        </w:rPr>
        <w:t>programming c and c++ | high school for the gifted</w:t>
      </w:r>
    </w:p>
    <w:p w14:paraId="10D90ACA" w14:textId="77777777" w:rsidR="00A8085A" w:rsidRDefault="00A8085A" w:rsidP="00A8085A">
      <w:pPr>
        <w:keepNext/>
        <w:keepLines/>
        <w:spacing w:before="60" w:after="40" w:line="276" w:lineRule="auto"/>
        <w:ind w:left="621"/>
        <w:outlineLvl w:val="1"/>
        <w:rPr>
          <w:rFonts w:ascii="Cambria" w:eastAsia="HGMinchoB" w:hAnsi="Cambria"/>
          <w:b/>
          <w:caps/>
          <w:color w:val="262626"/>
          <w:sz w:val="24"/>
          <w:szCs w:val="26"/>
          <w:lang w:eastAsia="ja-JP"/>
        </w:rPr>
      </w:pPr>
      <w:r>
        <w:rPr>
          <w:rFonts w:ascii="Cambria" w:eastAsia="HGMinchoB" w:hAnsi="Cambria"/>
          <w:color w:val="404040"/>
          <w:sz w:val="22"/>
          <w:szCs w:val="22"/>
          <w:lang w:eastAsia="ja-JP"/>
        </w:rPr>
        <w:t>Fall 2014 - Spring 2017</w:t>
      </w:r>
      <w:r>
        <w:rPr>
          <w:rFonts w:ascii="Cambria" w:eastAsia="HGMinchoB" w:hAnsi="Cambria"/>
          <w:color w:val="404040"/>
          <w:sz w:val="22"/>
          <w:szCs w:val="22"/>
          <w:lang w:eastAsia="ja-JP"/>
        </w:rPr>
        <w:tab/>
      </w:r>
      <w:r>
        <w:rPr>
          <w:rFonts w:ascii="Cambria" w:eastAsia="HGMinchoB" w:hAnsi="Cambria"/>
          <w:color w:val="404040"/>
          <w:sz w:val="22"/>
          <w:szCs w:val="22"/>
          <w:lang w:eastAsia="ja-JP"/>
        </w:rPr>
        <w:tab/>
      </w:r>
      <w:r>
        <w:rPr>
          <w:rFonts w:ascii="Cambria" w:eastAsia="HGMinchoB" w:hAnsi="Cambria"/>
          <w:color w:val="404040"/>
          <w:sz w:val="22"/>
          <w:szCs w:val="22"/>
          <w:lang w:eastAsia="ja-JP"/>
        </w:rPr>
        <w:tab/>
      </w:r>
      <w:r>
        <w:rPr>
          <w:rFonts w:ascii="Cambria" w:eastAsia="HGMinchoB" w:hAnsi="Cambria"/>
          <w:color w:val="404040"/>
          <w:sz w:val="22"/>
          <w:szCs w:val="22"/>
          <w:lang w:eastAsia="ja-JP"/>
        </w:rPr>
        <w:tab/>
      </w:r>
      <w:r>
        <w:rPr>
          <w:rFonts w:ascii="Cambria" w:eastAsia="HGMinchoB" w:hAnsi="Cambria"/>
          <w:color w:val="404040"/>
          <w:sz w:val="22"/>
          <w:szCs w:val="22"/>
          <w:lang w:eastAsia="ja-JP"/>
        </w:rPr>
        <w:tab/>
      </w:r>
      <w:r>
        <w:rPr>
          <w:rFonts w:ascii="Cambria" w:eastAsia="HGMinchoB" w:hAnsi="Cambria"/>
          <w:color w:val="404040"/>
          <w:sz w:val="22"/>
          <w:szCs w:val="22"/>
          <w:lang w:eastAsia="ja-JP"/>
        </w:rPr>
        <w:tab/>
      </w:r>
      <w:r>
        <w:rPr>
          <w:rFonts w:ascii="Cambria" w:eastAsia="HGMinchoB" w:hAnsi="Cambria"/>
          <w:color w:val="404040"/>
          <w:sz w:val="22"/>
          <w:szCs w:val="22"/>
          <w:lang w:eastAsia="ja-JP"/>
        </w:rPr>
        <w:tab/>
      </w:r>
      <w:r>
        <w:rPr>
          <w:rFonts w:ascii="Cambria" w:eastAsia="HGMinchoB" w:hAnsi="Cambria"/>
          <w:color w:val="404040"/>
          <w:sz w:val="22"/>
          <w:szCs w:val="22"/>
          <w:lang w:eastAsia="ja-JP"/>
        </w:rPr>
        <w:tab/>
      </w:r>
      <w:r>
        <w:rPr>
          <w:rFonts w:ascii="Cambria" w:eastAsia="HGMinchoB" w:hAnsi="Cambria"/>
          <w:color w:val="404040"/>
          <w:sz w:val="22"/>
          <w:szCs w:val="22"/>
          <w:lang w:eastAsia="ja-JP"/>
        </w:rPr>
        <w:tab/>
        <w:t xml:space="preserve">Dong </w:t>
      </w:r>
      <w:proofErr w:type="spellStart"/>
      <w:r>
        <w:rPr>
          <w:rFonts w:ascii="Cambria" w:eastAsia="HGMinchoB" w:hAnsi="Cambria"/>
          <w:color w:val="404040"/>
          <w:sz w:val="22"/>
          <w:szCs w:val="22"/>
          <w:lang w:eastAsia="ja-JP"/>
        </w:rPr>
        <w:t>Nai</w:t>
      </w:r>
      <w:proofErr w:type="spellEnd"/>
      <w:r>
        <w:rPr>
          <w:rFonts w:ascii="Cambria" w:eastAsia="HGMinchoB" w:hAnsi="Cambria"/>
          <w:color w:val="404040"/>
          <w:sz w:val="22"/>
          <w:szCs w:val="22"/>
          <w:lang w:eastAsia="ja-JP"/>
        </w:rPr>
        <w:t>, Viet Nam</w:t>
      </w:r>
    </w:p>
    <w:p w14:paraId="717FB408" w14:textId="77777777" w:rsidR="00A8085A" w:rsidRDefault="00A8085A" w:rsidP="00A8085A">
      <w:pPr>
        <w:pStyle w:val="ListParagraph"/>
        <w:keepNext/>
        <w:keepLines/>
        <w:numPr>
          <w:ilvl w:val="2"/>
          <w:numId w:val="10"/>
        </w:numPr>
        <w:spacing w:before="60" w:after="40" w:line="276" w:lineRule="auto"/>
        <w:outlineLvl w:val="1"/>
        <w:rPr>
          <w:rFonts w:ascii="Cambria" w:eastAsia="HGMinchoB" w:hAnsi="Cambria"/>
          <w:b/>
          <w:caps/>
          <w:color w:val="262626"/>
          <w:sz w:val="24"/>
          <w:szCs w:val="26"/>
          <w:lang w:eastAsia="ja-JP"/>
        </w:rPr>
      </w:pPr>
      <w:r>
        <w:rPr>
          <w:rFonts w:ascii="Cambria" w:eastAsia="HGMinchoB" w:hAnsi="Cambria"/>
          <w:color w:val="404040"/>
          <w:sz w:val="22"/>
          <w:szCs w:val="22"/>
          <w:lang w:eastAsia="ja-JP"/>
        </w:rPr>
        <w:t>Develop programming skills on C and C++ and apply them on solving more than 100 logical problems.</w:t>
      </w:r>
    </w:p>
    <w:p w14:paraId="4B2A9024" w14:textId="77777777" w:rsidR="00A8085A" w:rsidRDefault="00A8085A" w:rsidP="00A8085A">
      <w:pPr>
        <w:pStyle w:val="ListParagraph"/>
        <w:keepNext/>
        <w:keepLines/>
        <w:spacing w:before="320" w:after="100" w:line="276" w:lineRule="auto"/>
        <w:ind w:left="360" w:firstLine="261"/>
        <w:outlineLvl w:val="0"/>
        <w:rPr>
          <w:rFonts w:ascii="Cambria" w:eastAsia="HGMinchoB" w:hAnsi="Cambria"/>
          <w:b/>
          <w:caps/>
          <w:color w:val="262626"/>
          <w:sz w:val="24"/>
          <w:szCs w:val="26"/>
          <w:lang w:eastAsia="ja-JP"/>
        </w:rPr>
      </w:pPr>
      <w:r>
        <w:rPr>
          <w:rFonts w:ascii="Cambria" w:eastAsia="HGMinchoB" w:hAnsi="Cambria"/>
          <w:b/>
          <w:caps/>
          <w:color w:val="262626"/>
          <w:sz w:val="24"/>
          <w:szCs w:val="26"/>
          <w:lang w:eastAsia="ja-JP"/>
        </w:rPr>
        <w:t>Teaching assistant | computer science department suny plattburgh</w:t>
      </w:r>
    </w:p>
    <w:p w14:paraId="3AE88B06" w14:textId="77777777" w:rsidR="00A8085A" w:rsidRDefault="00A8085A" w:rsidP="00A8085A">
      <w:pPr>
        <w:pStyle w:val="ListParagraph"/>
        <w:keepNext/>
        <w:keepLines/>
        <w:spacing w:before="320" w:after="100" w:line="276" w:lineRule="auto"/>
        <w:ind w:left="360" w:firstLine="261"/>
        <w:outlineLvl w:val="0"/>
        <w:rPr>
          <w:rFonts w:ascii="Cambria" w:eastAsia="HGMinchoB" w:hAnsi="Cambria"/>
          <w:color w:val="404040"/>
          <w:sz w:val="22"/>
          <w:szCs w:val="22"/>
          <w:lang w:eastAsia="ja-JP"/>
        </w:rPr>
      </w:pPr>
      <w:r>
        <w:rPr>
          <w:rFonts w:ascii="Cambria" w:eastAsia="HGMinchoB" w:hAnsi="Cambria"/>
          <w:color w:val="404040"/>
          <w:sz w:val="22"/>
          <w:szCs w:val="22"/>
          <w:lang w:eastAsia="ja-JP"/>
        </w:rPr>
        <w:t>Fall 2018 – Present</w:t>
      </w:r>
      <w:r>
        <w:rPr>
          <w:rFonts w:ascii="Cambria" w:eastAsia="HGMinchoB" w:hAnsi="Cambria"/>
          <w:color w:val="404040"/>
          <w:sz w:val="22"/>
          <w:szCs w:val="22"/>
          <w:lang w:eastAsia="ja-JP"/>
        </w:rPr>
        <w:tab/>
      </w:r>
      <w:r>
        <w:rPr>
          <w:rFonts w:ascii="Cambria" w:eastAsia="HGMinchoB" w:hAnsi="Cambria"/>
          <w:color w:val="404040"/>
          <w:sz w:val="22"/>
          <w:szCs w:val="22"/>
          <w:lang w:eastAsia="ja-JP"/>
        </w:rPr>
        <w:tab/>
      </w:r>
      <w:r>
        <w:rPr>
          <w:rFonts w:ascii="Cambria" w:eastAsia="HGMinchoB" w:hAnsi="Cambria"/>
          <w:color w:val="404040"/>
          <w:sz w:val="22"/>
          <w:szCs w:val="22"/>
          <w:lang w:eastAsia="ja-JP"/>
        </w:rPr>
        <w:tab/>
      </w:r>
      <w:r>
        <w:rPr>
          <w:rFonts w:ascii="Cambria" w:eastAsia="HGMinchoB" w:hAnsi="Cambria"/>
          <w:color w:val="404040"/>
          <w:sz w:val="22"/>
          <w:szCs w:val="22"/>
          <w:lang w:eastAsia="ja-JP"/>
        </w:rPr>
        <w:tab/>
      </w:r>
      <w:r>
        <w:rPr>
          <w:rFonts w:ascii="Cambria" w:eastAsia="HGMinchoB" w:hAnsi="Cambria"/>
          <w:color w:val="404040"/>
          <w:sz w:val="22"/>
          <w:szCs w:val="22"/>
          <w:lang w:eastAsia="ja-JP"/>
        </w:rPr>
        <w:tab/>
      </w:r>
      <w:r>
        <w:rPr>
          <w:rFonts w:ascii="Cambria" w:eastAsia="HGMinchoB" w:hAnsi="Cambria"/>
          <w:color w:val="404040"/>
          <w:sz w:val="22"/>
          <w:szCs w:val="22"/>
          <w:lang w:eastAsia="ja-JP"/>
        </w:rPr>
        <w:tab/>
      </w:r>
      <w:r>
        <w:rPr>
          <w:rFonts w:ascii="Cambria" w:eastAsia="HGMinchoB" w:hAnsi="Cambria"/>
          <w:color w:val="404040"/>
          <w:sz w:val="22"/>
          <w:szCs w:val="22"/>
          <w:lang w:eastAsia="ja-JP"/>
        </w:rPr>
        <w:tab/>
      </w:r>
      <w:r>
        <w:rPr>
          <w:rFonts w:ascii="Cambria" w:eastAsia="HGMinchoB" w:hAnsi="Cambria"/>
          <w:color w:val="404040"/>
          <w:sz w:val="22"/>
          <w:szCs w:val="22"/>
          <w:lang w:eastAsia="ja-JP"/>
        </w:rPr>
        <w:tab/>
      </w:r>
      <w:r>
        <w:rPr>
          <w:rFonts w:ascii="Cambria" w:eastAsia="HGMinchoB" w:hAnsi="Cambria"/>
          <w:color w:val="404040"/>
          <w:sz w:val="22"/>
          <w:szCs w:val="22"/>
          <w:lang w:eastAsia="ja-JP"/>
        </w:rPr>
        <w:tab/>
        <w:t>Plattsburgh, NY</w:t>
      </w:r>
    </w:p>
    <w:p w14:paraId="062A25C6" w14:textId="77777777" w:rsidR="00A8085A" w:rsidRDefault="00A8085A" w:rsidP="00A8085A">
      <w:pPr>
        <w:pStyle w:val="ListParagraph"/>
        <w:keepNext/>
        <w:keepLines/>
        <w:numPr>
          <w:ilvl w:val="2"/>
          <w:numId w:val="10"/>
        </w:numPr>
        <w:spacing w:before="320" w:after="100" w:line="276" w:lineRule="auto"/>
        <w:outlineLvl w:val="0"/>
        <w:rPr>
          <w:rFonts w:ascii="Cambria" w:eastAsia="HGMinchoB" w:hAnsi="Cambria"/>
          <w:b/>
          <w:caps/>
          <w:color w:val="262626"/>
          <w:sz w:val="24"/>
          <w:szCs w:val="26"/>
          <w:lang w:eastAsia="ja-JP"/>
        </w:rPr>
      </w:pPr>
      <w:r>
        <w:rPr>
          <w:rFonts w:ascii="Cambria" w:eastAsia="HGMinchoB" w:hAnsi="Cambria"/>
          <w:color w:val="404040"/>
          <w:sz w:val="22"/>
          <w:szCs w:val="22"/>
          <w:lang w:eastAsia="ja-JP"/>
        </w:rPr>
        <w:t>Assist 50+ students in their understanding the core programming concepts using Python</w:t>
      </w:r>
    </w:p>
    <w:p w14:paraId="19F7C013" w14:textId="77777777" w:rsidR="00A8085A" w:rsidRDefault="00A8085A" w:rsidP="00A8085A">
      <w:pPr>
        <w:pStyle w:val="ListParagraph"/>
        <w:keepNext/>
        <w:keepLines/>
        <w:numPr>
          <w:ilvl w:val="2"/>
          <w:numId w:val="10"/>
        </w:numPr>
        <w:spacing w:before="320" w:after="100" w:line="600" w:lineRule="auto"/>
        <w:outlineLvl w:val="0"/>
        <w:rPr>
          <w:rFonts w:ascii="Cambria" w:eastAsia="HGMinchoB" w:hAnsi="Cambria"/>
          <w:b/>
          <w:caps/>
          <w:color w:val="262626"/>
          <w:sz w:val="24"/>
          <w:szCs w:val="26"/>
          <w:lang w:eastAsia="ja-JP"/>
        </w:rPr>
      </w:pPr>
      <w:r>
        <w:rPr>
          <w:rFonts w:ascii="Cambria" w:eastAsia="HGMinchoB" w:hAnsi="Cambria"/>
          <w:color w:val="404040"/>
          <w:sz w:val="22"/>
          <w:szCs w:val="22"/>
          <w:lang w:eastAsia="ja-JP"/>
        </w:rPr>
        <w:t>Hold office hours twice a week to help computer science students one on one in Python, C/C++, Java.</w:t>
      </w:r>
    </w:p>
    <w:p w14:paraId="509053A5" w14:textId="77777777" w:rsidR="00A8085A" w:rsidRDefault="00A8085A" w:rsidP="00A8085A">
      <w:pPr>
        <w:pStyle w:val="ListParagraph"/>
        <w:keepNext/>
        <w:keepLines/>
        <w:spacing w:before="320" w:after="100" w:line="276" w:lineRule="auto"/>
        <w:ind w:left="360" w:firstLine="261"/>
        <w:outlineLvl w:val="0"/>
        <w:rPr>
          <w:rFonts w:ascii="Cambria" w:eastAsia="HGMinchoB" w:hAnsi="Cambria"/>
          <w:b/>
          <w:color w:val="2A7B88"/>
          <w:sz w:val="28"/>
          <w:szCs w:val="32"/>
          <w:lang w:eastAsia="ja-JP"/>
        </w:rPr>
      </w:pPr>
      <w:r>
        <w:rPr>
          <w:rFonts w:ascii="Cambria" w:eastAsia="HGMinchoB" w:hAnsi="Cambria"/>
          <w:b/>
          <w:color w:val="2A7B88"/>
          <w:sz w:val="28"/>
          <w:szCs w:val="32"/>
          <w:lang w:eastAsia="ja-JP"/>
        </w:rPr>
        <w:t>MAJOR PROJECTS</w:t>
      </w:r>
    </w:p>
    <w:bookmarkEnd w:id="1"/>
    <w:p w14:paraId="4BE5CA5D" w14:textId="77777777" w:rsidR="00A8085A" w:rsidRDefault="00A8085A" w:rsidP="00A8085A">
      <w:pPr>
        <w:pStyle w:val="ListParagraph"/>
        <w:keepNext/>
        <w:keepLines/>
        <w:spacing w:before="320" w:after="100" w:line="276" w:lineRule="auto"/>
        <w:ind w:left="360" w:firstLine="261"/>
        <w:outlineLvl w:val="0"/>
        <w:rPr>
          <w:rFonts w:ascii="Cambria" w:eastAsia="HGMinchoB" w:hAnsi="Cambria"/>
          <w:b/>
          <w:caps/>
          <w:color w:val="262626"/>
          <w:sz w:val="24"/>
          <w:szCs w:val="26"/>
          <w:lang w:eastAsia="ja-JP"/>
        </w:rPr>
      </w:pPr>
      <w:r>
        <w:rPr>
          <w:rFonts w:ascii="Cambria" w:eastAsia="HGMinchoB" w:hAnsi="Cambria"/>
          <w:b/>
          <w:caps/>
          <w:color w:val="262626"/>
          <w:sz w:val="24"/>
          <w:szCs w:val="26"/>
          <w:lang w:eastAsia="ja-JP"/>
        </w:rPr>
        <w:t>Turn-based battling game | Python/pygame | Hackathon winner project</w:t>
      </w:r>
    </w:p>
    <w:p w14:paraId="4991416E" w14:textId="77777777" w:rsidR="00A8085A" w:rsidRDefault="00A8085A" w:rsidP="00A8085A">
      <w:pPr>
        <w:pStyle w:val="ListParagraph"/>
        <w:keepNext/>
        <w:keepLines/>
        <w:numPr>
          <w:ilvl w:val="2"/>
          <w:numId w:val="9"/>
        </w:numPr>
        <w:spacing w:before="60" w:after="40" w:line="276" w:lineRule="auto"/>
        <w:outlineLvl w:val="1"/>
        <w:rPr>
          <w:rFonts w:ascii="Cambria" w:eastAsia="HGMinchoB" w:hAnsi="Cambria"/>
          <w:b/>
          <w:caps/>
          <w:color w:val="262626"/>
          <w:sz w:val="24"/>
          <w:szCs w:val="26"/>
          <w:lang w:eastAsia="ja-JP"/>
        </w:rPr>
      </w:pPr>
      <w:r>
        <w:rPr>
          <w:rFonts w:ascii="Cambria" w:eastAsia="HGMinchoB" w:hAnsi="Cambria"/>
          <w:color w:val="404040"/>
          <w:sz w:val="22"/>
          <w:szCs w:val="22"/>
          <w:lang w:eastAsia="ja-JP"/>
        </w:rPr>
        <w:t xml:space="preserve">Created fighting algorithm between players and use </w:t>
      </w:r>
      <w:r>
        <w:rPr>
          <w:rFonts w:ascii="Cambria" w:eastAsia="HGMinchoB" w:hAnsi="Cambria"/>
          <w:noProof/>
          <w:color w:val="404040"/>
          <w:sz w:val="22"/>
          <w:szCs w:val="22"/>
          <w:lang w:eastAsia="ja-JP"/>
        </w:rPr>
        <w:t>pygame</w:t>
      </w:r>
      <w:r>
        <w:rPr>
          <w:rFonts w:ascii="Cambria" w:eastAsia="HGMinchoB" w:hAnsi="Cambria"/>
          <w:color w:val="404040"/>
          <w:sz w:val="22"/>
          <w:szCs w:val="22"/>
          <w:lang w:eastAsia="ja-JP"/>
        </w:rPr>
        <w:t xml:space="preserve"> for making </w:t>
      </w:r>
      <w:r>
        <w:rPr>
          <w:rFonts w:ascii="Cambria" w:eastAsia="HGMinchoB" w:hAnsi="Cambria"/>
          <w:noProof/>
          <w:color w:val="404040"/>
          <w:sz w:val="22"/>
          <w:szCs w:val="22"/>
          <w:lang w:eastAsia="ja-JP"/>
        </w:rPr>
        <w:t>graphics</w:t>
      </w:r>
      <w:r>
        <w:rPr>
          <w:rFonts w:ascii="Cambria" w:eastAsia="HGMinchoB" w:hAnsi="Cambria"/>
          <w:color w:val="404040"/>
          <w:sz w:val="22"/>
          <w:szCs w:val="22"/>
          <w:lang w:eastAsia="ja-JP"/>
        </w:rPr>
        <w:t>.</w:t>
      </w:r>
    </w:p>
    <w:p w14:paraId="6487E529" w14:textId="77777777" w:rsidR="00A8085A" w:rsidRDefault="00A8085A" w:rsidP="00A8085A">
      <w:pPr>
        <w:pStyle w:val="ListParagraph"/>
        <w:keepNext/>
        <w:keepLines/>
        <w:spacing w:before="320" w:after="100" w:line="276" w:lineRule="auto"/>
        <w:ind w:left="360" w:firstLine="261"/>
        <w:outlineLvl w:val="0"/>
        <w:rPr>
          <w:rFonts w:ascii="Cambria" w:eastAsia="HGMinchoB" w:hAnsi="Cambria"/>
          <w:b/>
          <w:caps/>
          <w:color w:val="262626"/>
          <w:sz w:val="24"/>
          <w:szCs w:val="26"/>
          <w:lang w:eastAsia="ja-JP"/>
        </w:rPr>
      </w:pPr>
      <w:r>
        <w:rPr>
          <w:rFonts w:ascii="Cambria" w:eastAsia="HGMinchoB" w:hAnsi="Cambria"/>
          <w:b/>
          <w:caps/>
          <w:color w:val="262626"/>
          <w:sz w:val="24"/>
          <w:szCs w:val="26"/>
          <w:lang w:eastAsia="ja-JP"/>
        </w:rPr>
        <w:t>Rest api | Node js/React JS | coding hub project</w:t>
      </w:r>
    </w:p>
    <w:p w14:paraId="4C6F4BAE" w14:textId="77777777" w:rsidR="00A8085A" w:rsidRDefault="00A8085A" w:rsidP="00A8085A">
      <w:pPr>
        <w:pStyle w:val="ListParagraph"/>
        <w:keepNext/>
        <w:keepLines/>
        <w:numPr>
          <w:ilvl w:val="2"/>
          <w:numId w:val="9"/>
        </w:numPr>
        <w:spacing w:before="60" w:after="40" w:line="276" w:lineRule="auto"/>
        <w:outlineLvl w:val="1"/>
        <w:rPr>
          <w:rFonts w:ascii="Cambria" w:eastAsia="HGMinchoB" w:hAnsi="Cambria"/>
          <w:b/>
          <w:caps/>
          <w:color w:val="262626"/>
          <w:sz w:val="24"/>
          <w:szCs w:val="26"/>
          <w:lang w:eastAsia="ja-JP"/>
        </w:rPr>
      </w:pPr>
      <w:r>
        <w:rPr>
          <w:rFonts w:ascii="Cambria" w:eastAsia="HGMinchoB" w:hAnsi="Cambria"/>
          <w:color w:val="404040"/>
          <w:sz w:val="22"/>
          <w:szCs w:val="22"/>
          <w:lang w:eastAsia="ja-JP"/>
        </w:rPr>
        <w:t>Built an API for rapid data retrieval from MongoDB server to fetch member’s information.</w:t>
      </w:r>
    </w:p>
    <w:p w14:paraId="64B740BA" w14:textId="77777777" w:rsidR="00A8085A" w:rsidRDefault="00A8085A" w:rsidP="00A8085A">
      <w:pPr>
        <w:pStyle w:val="ListParagraph"/>
        <w:keepNext/>
        <w:keepLines/>
        <w:spacing w:before="320" w:after="100" w:line="276" w:lineRule="auto"/>
        <w:ind w:left="360" w:firstLine="261"/>
        <w:outlineLvl w:val="0"/>
        <w:rPr>
          <w:rFonts w:ascii="Cambria" w:eastAsia="HGMinchoB" w:hAnsi="Cambria"/>
          <w:b/>
          <w:caps/>
          <w:color w:val="262626"/>
          <w:sz w:val="24"/>
          <w:szCs w:val="26"/>
          <w:lang w:eastAsia="ja-JP"/>
        </w:rPr>
      </w:pPr>
      <w:r>
        <w:rPr>
          <w:rFonts w:ascii="Cambria" w:eastAsia="HGMinchoB" w:hAnsi="Cambria"/>
          <w:b/>
          <w:caps/>
          <w:color w:val="262626"/>
          <w:sz w:val="24"/>
          <w:szCs w:val="26"/>
          <w:lang w:eastAsia="ja-JP"/>
        </w:rPr>
        <w:t>Phone Application | dart/flutter | self study</w:t>
      </w:r>
    </w:p>
    <w:p w14:paraId="653B1CB3" w14:textId="77777777" w:rsidR="00A8085A" w:rsidRDefault="00A8085A" w:rsidP="00A8085A">
      <w:pPr>
        <w:pStyle w:val="ListParagraph"/>
        <w:keepNext/>
        <w:keepLines/>
        <w:numPr>
          <w:ilvl w:val="2"/>
          <w:numId w:val="9"/>
        </w:numPr>
        <w:spacing w:before="60" w:after="40" w:line="276" w:lineRule="auto"/>
        <w:outlineLvl w:val="1"/>
        <w:rPr>
          <w:rFonts w:ascii="Cambria" w:eastAsia="HGMinchoB" w:hAnsi="Cambria"/>
          <w:b/>
          <w:caps/>
          <w:color w:val="262626"/>
          <w:sz w:val="24"/>
          <w:szCs w:val="26"/>
          <w:lang w:eastAsia="ja-JP"/>
        </w:rPr>
      </w:pPr>
      <w:r>
        <w:rPr>
          <w:rFonts w:ascii="Cambria" w:eastAsia="HGMinchoB" w:hAnsi="Cambria"/>
          <w:color w:val="404040"/>
          <w:sz w:val="22"/>
          <w:szCs w:val="22"/>
          <w:lang w:eastAsia="ja-JP"/>
        </w:rPr>
        <w:t>Created a phone alarm application that user must solve some logical problems in order to turn the alarm off.</w:t>
      </w:r>
    </w:p>
    <w:bookmarkEnd w:id="2"/>
    <w:p w14:paraId="6A0EE0FE" w14:textId="78C2D282" w:rsidR="00E66335" w:rsidRPr="007134AE" w:rsidRDefault="00A8085A" w:rsidP="00A8085A">
      <w:pPr>
        <w:pStyle w:val="ListParagraph"/>
        <w:keepNext/>
        <w:keepLines/>
        <w:numPr>
          <w:ilvl w:val="2"/>
          <w:numId w:val="9"/>
        </w:numPr>
        <w:spacing w:before="60" w:after="40" w:line="276" w:lineRule="auto"/>
        <w:outlineLvl w:val="1"/>
        <w:rPr>
          <w:rFonts w:ascii="Cambria" w:eastAsia="HGMinchoB" w:hAnsi="Cambria"/>
          <w:b/>
          <w:caps/>
          <w:color w:val="262626"/>
          <w:sz w:val="24"/>
          <w:szCs w:val="26"/>
          <w:lang w:eastAsia="ja-JP"/>
        </w:rPr>
      </w:pPr>
      <w:r>
        <w:rPr>
          <w:rFonts w:ascii="Cambria" w:eastAsia="HGMinchoB" w:hAnsi="Cambria"/>
          <w:color w:val="404040"/>
          <w:sz w:val="22"/>
          <w:szCs w:val="22"/>
          <w:lang w:eastAsia="ja-JP"/>
        </w:rPr>
        <w:t>Design an algorithm to generate random easy/intermediate/hard math problems.</w:t>
      </w:r>
    </w:p>
    <w:sectPr w:rsidR="00E66335" w:rsidRPr="007134AE" w:rsidSect="002D57D6">
      <w:type w:val="continuous"/>
      <w:pgSz w:w="12240" w:h="15840"/>
      <w:pgMar w:top="4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2C44D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265423D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E7327F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D7C0221"/>
    <w:multiLevelType w:val="hybridMultilevel"/>
    <w:tmpl w:val="B322D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15B6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E263EF7"/>
    <w:multiLevelType w:val="multilevel"/>
    <w:tmpl w:val="A5C634E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EAE208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52A070D"/>
    <w:multiLevelType w:val="hybridMultilevel"/>
    <w:tmpl w:val="46B4B7FA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9" w15:restartNumberingAfterBreak="0">
    <w:nsid w:val="70D4388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E443EDA"/>
    <w:multiLevelType w:val="hybridMultilevel"/>
    <w:tmpl w:val="D3E0BDF4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8"/>
  </w:num>
  <w:num w:numId="5">
    <w:abstractNumId w:val="0"/>
  </w:num>
  <w:num w:numId="6">
    <w:abstractNumId w:val="1"/>
  </w:num>
  <w:num w:numId="7">
    <w:abstractNumId w:val="5"/>
  </w:num>
  <w:num w:numId="8">
    <w:abstractNumId w:val="2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xNbc0N7OwMDExsjBV0lEKTi0uzszPAykwrQUA9NaPqiwAAAA="/>
  </w:docVars>
  <w:rsids>
    <w:rsidRoot w:val="00F720F4"/>
    <w:rsid w:val="00001D16"/>
    <w:rsid w:val="00092F23"/>
    <w:rsid w:val="00093E11"/>
    <w:rsid w:val="000A56A9"/>
    <w:rsid w:val="00102D44"/>
    <w:rsid w:val="001B5532"/>
    <w:rsid w:val="002D57D6"/>
    <w:rsid w:val="00382CD3"/>
    <w:rsid w:val="003F513C"/>
    <w:rsid w:val="004936E0"/>
    <w:rsid w:val="00584AB4"/>
    <w:rsid w:val="005913A1"/>
    <w:rsid w:val="005E753A"/>
    <w:rsid w:val="006676C9"/>
    <w:rsid w:val="00671505"/>
    <w:rsid w:val="006C633C"/>
    <w:rsid w:val="007134AE"/>
    <w:rsid w:val="00737274"/>
    <w:rsid w:val="00776653"/>
    <w:rsid w:val="007F75F3"/>
    <w:rsid w:val="009957BB"/>
    <w:rsid w:val="009F745E"/>
    <w:rsid w:val="00A31535"/>
    <w:rsid w:val="00A8085A"/>
    <w:rsid w:val="00AB2D11"/>
    <w:rsid w:val="00B21E64"/>
    <w:rsid w:val="00BD7540"/>
    <w:rsid w:val="00CB38AD"/>
    <w:rsid w:val="00D20003"/>
    <w:rsid w:val="00E66335"/>
    <w:rsid w:val="00EB2891"/>
    <w:rsid w:val="00F7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B6B47"/>
  <w15:docId w15:val="{944F835F-7015-45E1-A3B3-69ECA16A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001D16"/>
    <w:pPr>
      <w:ind w:left="720"/>
      <w:contextualSpacing/>
    </w:pPr>
  </w:style>
  <w:style w:type="paragraph" w:styleId="ListBullet">
    <w:name w:val="List Bullet"/>
    <w:basedOn w:val="Normal"/>
    <w:uiPriority w:val="10"/>
    <w:unhideWhenUsed/>
    <w:qFormat/>
    <w:rsid w:val="002D57D6"/>
    <w:pPr>
      <w:numPr>
        <w:numId w:val="6"/>
      </w:numPr>
      <w:tabs>
        <w:tab w:val="clear" w:pos="216"/>
        <w:tab w:val="num" w:pos="360"/>
      </w:tabs>
      <w:spacing w:after="240" w:line="288" w:lineRule="auto"/>
      <w:ind w:left="0" w:firstLine="0"/>
      <w:contextualSpacing/>
    </w:pPr>
    <w:rPr>
      <w:rFonts w:ascii="Cambria" w:eastAsia="HGMinchoB" w:hAnsi="Cambria"/>
      <w:color w:val="404040"/>
      <w:sz w:val="22"/>
      <w:szCs w:val="22"/>
      <w:lang w:eastAsia="ja-JP"/>
    </w:rPr>
  </w:style>
  <w:style w:type="character" w:customStyle="1" w:styleId="domain">
    <w:name w:val="domain"/>
    <w:basedOn w:val="DefaultParagraphFont"/>
    <w:rsid w:val="00CB38AD"/>
  </w:style>
  <w:style w:type="character" w:customStyle="1" w:styleId="vanity-name">
    <w:name w:val="vanity-name"/>
    <w:basedOn w:val="DefaultParagraphFont"/>
    <w:rsid w:val="00CB38AD"/>
  </w:style>
  <w:style w:type="character" w:styleId="Hyperlink">
    <w:name w:val="Hyperlink"/>
    <w:basedOn w:val="DefaultParagraphFont"/>
    <w:uiPriority w:val="99"/>
    <w:unhideWhenUsed/>
    <w:rsid w:val="00A315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5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5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otrungquan199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otrungquan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Trung Quan Vo</dc:creator>
  <cp:lastModifiedBy>Trung Quan Vo</cp:lastModifiedBy>
  <cp:revision>7</cp:revision>
  <dcterms:created xsi:type="dcterms:W3CDTF">2019-03-07T21:56:00Z</dcterms:created>
  <dcterms:modified xsi:type="dcterms:W3CDTF">2019-03-27T18:42:00Z</dcterms:modified>
</cp:coreProperties>
</file>